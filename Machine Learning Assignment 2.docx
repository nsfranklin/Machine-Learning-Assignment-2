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2B7A4" w14:textId="7B6D8678" w:rsidR="0017647C" w:rsidRPr="00455A22" w:rsidRDefault="00455A22">
      <w:pPr>
        <w:rPr>
          <w:b/>
          <w:bCs/>
        </w:rPr>
      </w:pPr>
      <w:r w:rsidRPr="00455A22">
        <w:rPr>
          <w:b/>
          <w:bCs/>
        </w:rPr>
        <w:t>Task 1</w:t>
      </w:r>
    </w:p>
    <w:p w14:paraId="33CCAF58" w14:textId="7BB1C065" w:rsidR="00455A22" w:rsidRDefault="00455A22">
      <w:r>
        <w:rPr>
          <w:noProof/>
        </w:rPr>
        <w:drawing>
          <wp:inline distT="0" distB="0" distL="0" distR="0" wp14:anchorId="773ECEC6" wp14:editId="56A46489">
            <wp:extent cx="5259705" cy="459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F5D4" w14:textId="6D2EE0B8" w:rsidR="00455A22" w:rsidRDefault="00455A22"/>
    <w:p w14:paraId="3A01EB0A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'PB12.mat'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6A2A3A4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PB_data.mat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86CAF95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 = f1;</w:t>
      </w:r>
    </w:p>
    <w:p w14:paraId="5C98BB46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 = f2;</w:t>
      </w:r>
    </w:p>
    <w:p w14:paraId="6A554598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45BB7E6" w14:textId="77777777" w:rsidR="00455A22" w:rsidRDefault="00455A22" w:rsidP="00455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plot(J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1),J(:,2), </w:t>
      </w:r>
      <w:r>
        <w:rPr>
          <w:rFonts w:ascii="Courier New" w:hAnsi="Courier New" w:cs="Courier New"/>
          <w:color w:val="A020F0"/>
          <w:sz w:val="24"/>
          <w:szCs w:val="24"/>
        </w:rPr>
        <w:t>' .'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272B95" w14:textId="01BFAB7B" w:rsidR="00455A22" w:rsidRDefault="00455A22"/>
    <w:p w14:paraId="31223193" w14:textId="6F43C8E9" w:rsidR="00455A22" w:rsidRPr="00455A22" w:rsidRDefault="00455A22">
      <w:pPr>
        <w:rPr>
          <w:b/>
          <w:bCs/>
        </w:rPr>
      </w:pPr>
      <w:r w:rsidRPr="00455A22">
        <w:rPr>
          <w:b/>
          <w:bCs/>
        </w:rPr>
        <w:t>Task 2</w:t>
      </w:r>
    </w:p>
    <w:p w14:paraId="6B34E98C" w14:textId="428AFFB9" w:rsidR="00455A22" w:rsidRDefault="00E70F8F">
      <w:r>
        <w:t>To make x the data set for a selected phoneme.</w:t>
      </w:r>
    </w:p>
    <w:p w14:paraId="5B8B3E4A" w14:textId="4C0C221C" w:rsidR="00E70F8F" w:rsidRDefault="00E70F8F" w:rsidP="00E70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phoneme = 1;</w:t>
      </w:r>
    </w:p>
    <w:p w14:paraId="07E18A0F" w14:textId="77777777" w:rsidR="00E70F8F" w:rsidRDefault="00E70F8F" w:rsidP="00E70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temp = 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phno,J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727A0783" w14:textId="6649CFCD" w:rsidR="00E70F8F" w:rsidRDefault="00E70F8F" w:rsidP="00E70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temp(temp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1) ~= </w:t>
      </w:r>
      <w:r w:rsidR="006E6DF0">
        <w:rPr>
          <w:rFonts w:ascii="Courier New" w:hAnsi="Courier New" w:cs="Courier New"/>
          <w:color w:val="000000"/>
          <w:sz w:val="24"/>
          <w:szCs w:val="24"/>
        </w:rPr>
        <w:t>phoneme</w:t>
      </w:r>
      <w:r>
        <w:rPr>
          <w:rFonts w:ascii="Courier New" w:hAnsi="Courier New" w:cs="Courier New"/>
          <w:color w:val="000000"/>
          <w:sz w:val="24"/>
          <w:szCs w:val="24"/>
        </w:rPr>
        <w:t>, :) = [];</w:t>
      </w:r>
    </w:p>
    <w:p w14:paraId="4E7F10EB" w14:textId="77777777" w:rsidR="00E70F8F" w:rsidRDefault="00E70F8F" w:rsidP="00E70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temp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2:3)</w:t>
      </w:r>
    </w:p>
    <w:p w14:paraId="69812EC7" w14:textId="4C5A922D" w:rsidR="00E70F8F" w:rsidRDefault="00E70F8F">
      <w:pPr>
        <w:rPr>
          <w:b/>
          <w:bCs/>
        </w:rPr>
      </w:pPr>
    </w:p>
    <w:p w14:paraId="49A6A82E" w14:textId="30FA83CE" w:rsidR="00E70F8F" w:rsidRPr="00E70F8F" w:rsidRDefault="00E70F8F">
      <w:r>
        <w:t>k = 3</w:t>
      </w:r>
    </w:p>
    <w:p w14:paraId="4BE2CA33" w14:textId="53B0C166" w:rsidR="00E70F8F" w:rsidRDefault="00E70F8F">
      <w:r>
        <w:t>The was very consistent in the location it identified for the clusters at a k = 3. Run results were all extremely similar.</w:t>
      </w:r>
    </w:p>
    <w:p w14:paraId="3EF8467D" w14:textId="6D76E7E0" w:rsidR="00E70F8F" w:rsidRDefault="00E70F8F">
      <w:r w:rsidRPr="00E70F8F">
        <w:lastRenderedPageBreak/>
        <w:drawing>
          <wp:inline distT="0" distB="0" distL="0" distR="0" wp14:anchorId="18F952B9" wp14:editId="5ED18E83">
            <wp:extent cx="2628792" cy="201899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636" cy="20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E70F8F">
        <w:drawing>
          <wp:inline distT="0" distB="0" distL="0" distR="0" wp14:anchorId="345C6E0F" wp14:editId="04DD00D3">
            <wp:extent cx="2599636" cy="19824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805" cy="210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C24B" w14:textId="2756C288" w:rsidR="00257AB4" w:rsidRPr="00257AB4" w:rsidRDefault="00257AB4" w:rsidP="00257AB4">
      <w:pPr>
        <w:rPr>
          <w:u w:val="single"/>
        </w:rPr>
      </w:pPr>
      <w:proofErr w:type="spellStart"/>
      <w:r>
        <w:rPr>
          <w:u w:val="single"/>
        </w:rPr>
        <w:t>MoG</w:t>
      </w:r>
      <w:proofErr w:type="spellEnd"/>
      <w:r>
        <w:rPr>
          <w:u w:val="single"/>
        </w:rPr>
        <w:t xml:space="preserve"> Model Phoneme 1 k = 3</w:t>
      </w:r>
    </w:p>
    <w:p w14:paraId="50CE064B" w14:textId="15A580AA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mu</w:t>
      </w:r>
    </w:p>
    <w:p w14:paraId="0CF52876" w14:textId="46719CBE" w:rsidR="00257AB4" w:rsidRDefault="00257AB4" w:rsidP="00257AB4">
      <w:r>
        <w:t xml:space="preserve">   1.0e+03 *</w:t>
      </w:r>
    </w:p>
    <w:p w14:paraId="341DE3E6" w14:textId="77777777" w:rsidR="00257AB4" w:rsidRDefault="00257AB4" w:rsidP="00257AB4">
      <w:r>
        <w:t xml:space="preserve">    0.3508    0.2704    0.3126</w:t>
      </w:r>
    </w:p>
    <w:p w14:paraId="5B54F15F" w14:textId="0F970DDA" w:rsidR="00257AB4" w:rsidRDefault="00257AB4" w:rsidP="00257AB4">
      <w:r>
        <w:t xml:space="preserve">    3.2263    2.2855    2.7839</w:t>
      </w:r>
    </w:p>
    <w:p w14:paraId="33048EAE" w14:textId="30FB1C18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s2</w:t>
      </w:r>
    </w:p>
    <w:p w14:paraId="1B322DC3" w14:textId="2C718B87" w:rsidR="00257AB4" w:rsidRDefault="00257AB4" w:rsidP="00257AB4">
      <w:proofErr w:type="gramStart"/>
      <w:r>
        <w:t>(:,:,</w:t>
      </w:r>
      <w:proofErr w:type="gramEnd"/>
      <w:r>
        <w:t>1) =</w:t>
      </w:r>
    </w:p>
    <w:p w14:paraId="2C5E7610" w14:textId="31B86128" w:rsidR="00257AB4" w:rsidRDefault="00257AB4" w:rsidP="00257AB4">
      <w:r>
        <w:t xml:space="preserve">   1.0e+04 *</w:t>
      </w:r>
    </w:p>
    <w:p w14:paraId="3EE41110" w14:textId="77777777" w:rsidR="00257AB4" w:rsidRDefault="00257AB4" w:rsidP="00257AB4">
      <w:r>
        <w:t xml:space="preserve">    0.4103         0</w:t>
      </w:r>
    </w:p>
    <w:p w14:paraId="625CA5CC" w14:textId="4422BDAB" w:rsidR="00257AB4" w:rsidRDefault="00257AB4" w:rsidP="00257AB4">
      <w:r>
        <w:t xml:space="preserve">         0    2.7830</w:t>
      </w:r>
    </w:p>
    <w:p w14:paraId="27B82454" w14:textId="03D323B7" w:rsidR="00257AB4" w:rsidRDefault="00257AB4" w:rsidP="00257AB4">
      <w:proofErr w:type="gramStart"/>
      <w:r>
        <w:t>(:,:,</w:t>
      </w:r>
      <w:proofErr w:type="gramEnd"/>
      <w:r>
        <w:t>2) =</w:t>
      </w:r>
    </w:p>
    <w:p w14:paraId="3803AA06" w14:textId="560DC7BF" w:rsidR="00257AB4" w:rsidRDefault="00257AB4" w:rsidP="00257AB4">
      <w:r>
        <w:t xml:space="preserve">   1.0e+04 *</w:t>
      </w:r>
    </w:p>
    <w:p w14:paraId="7F9E846A" w14:textId="77777777" w:rsidR="00257AB4" w:rsidRDefault="00257AB4" w:rsidP="00257AB4">
      <w:r>
        <w:t xml:space="preserve">    0.1214         0</w:t>
      </w:r>
    </w:p>
    <w:p w14:paraId="79887400" w14:textId="565A3C6E" w:rsidR="00257AB4" w:rsidRDefault="00257AB4" w:rsidP="00257AB4">
      <w:r>
        <w:t xml:space="preserve">         0    1.4278</w:t>
      </w:r>
    </w:p>
    <w:p w14:paraId="10A646E2" w14:textId="5ECD3D39" w:rsidR="00257AB4" w:rsidRDefault="00257AB4" w:rsidP="00257AB4">
      <w:proofErr w:type="gramStart"/>
      <w:r>
        <w:t>(:,:,</w:t>
      </w:r>
      <w:proofErr w:type="gramEnd"/>
      <w:r>
        <w:t>3) =</w:t>
      </w:r>
    </w:p>
    <w:p w14:paraId="76862EA1" w14:textId="02B297D1" w:rsidR="00257AB4" w:rsidRDefault="00257AB4" w:rsidP="00257AB4">
      <w:r>
        <w:t xml:space="preserve">   1.0e+03 *</w:t>
      </w:r>
    </w:p>
    <w:p w14:paraId="14B7DE30" w14:textId="77777777" w:rsidR="00257AB4" w:rsidRDefault="00257AB4" w:rsidP="00257AB4">
      <w:r>
        <w:t xml:space="preserve">    3.5626         0</w:t>
      </w:r>
    </w:p>
    <w:p w14:paraId="0A4007C9" w14:textId="1876D3D1" w:rsidR="00257AB4" w:rsidRDefault="00257AB4" w:rsidP="00257AB4">
      <w:r>
        <w:t xml:space="preserve">         0    7.6578</w:t>
      </w:r>
    </w:p>
    <w:p w14:paraId="55777360" w14:textId="77777777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p</w:t>
      </w:r>
    </w:p>
    <w:p w14:paraId="05AA7DC8" w14:textId="6291FD0B" w:rsidR="00543D3C" w:rsidRDefault="00257AB4" w:rsidP="00257AB4">
      <w:r>
        <w:t xml:space="preserve">    0.1839    0.4351    0.3810</w:t>
      </w:r>
    </w:p>
    <w:p w14:paraId="137427FF" w14:textId="12E47FF3" w:rsidR="00E70F8F" w:rsidRDefault="00E70F8F">
      <w:r>
        <w:t>At k = 6 there was far more variance in the final results.</w:t>
      </w:r>
      <w:r w:rsidR="00543D3C">
        <w:t xml:space="preserve"> In addition to sometimes finding overlapping clusters.</w:t>
      </w:r>
    </w:p>
    <w:p w14:paraId="316462BD" w14:textId="053CF4FC" w:rsidR="00E70F8F" w:rsidRDefault="00E70F8F">
      <w:r w:rsidRPr="00E70F8F">
        <w:lastRenderedPageBreak/>
        <w:drawing>
          <wp:inline distT="0" distB="0" distL="0" distR="0" wp14:anchorId="5424930A" wp14:editId="2DE2B643">
            <wp:extent cx="2706624" cy="2028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2336" cy="20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70F8F">
        <w:drawing>
          <wp:inline distT="0" distB="0" distL="0" distR="0" wp14:anchorId="0E8F1209" wp14:editId="209EE1DC">
            <wp:extent cx="2728570" cy="204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550" cy="207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CDB0" w14:textId="6D638D32" w:rsidR="006E6DF0" w:rsidRDefault="00E70F8F">
      <w:r>
        <w:t>This indicates to me that 6 is probably too many clusters to search for in this dataset.</w:t>
      </w:r>
    </w:p>
    <w:p w14:paraId="10A87EC5" w14:textId="77777777" w:rsidR="00EE6F7A" w:rsidRPr="00EE6F7A" w:rsidRDefault="00EE6F7A" w:rsidP="00EE6F7A">
      <w:pPr>
        <w:rPr>
          <w:i/>
          <w:iCs/>
        </w:rPr>
      </w:pPr>
      <w:r w:rsidRPr="00EE6F7A">
        <w:rPr>
          <w:i/>
          <w:iCs/>
        </w:rPr>
        <w:t>mu</w:t>
      </w:r>
    </w:p>
    <w:p w14:paraId="381DE6D3" w14:textId="67FFE441" w:rsidR="00EE6F7A" w:rsidRDefault="00EE6F7A" w:rsidP="00EE6F7A">
      <w:r>
        <w:t xml:space="preserve">   1.0e+03 *</w:t>
      </w:r>
    </w:p>
    <w:p w14:paraId="6E2D09C9" w14:textId="77777777" w:rsidR="00EE6F7A" w:rsidRDefault="00EE6F7A" w:rsidP="00EE6F7A">
      <w:r>
        <w:t xml:space="preserve">    0.2965    0.4677    0.2449    0.3119    0.2808    0.3459</w:t>
      </w:r>
    </w:p>
    <w:p w14:paraId="5715DF24" w14:textId="7399A29A" w:rsidR="00EE6F7A" w:rsidRDefault="00EE6F7A" w:rsidP="00EE6F7A">
      <w:r>
        <w:t xml:space="preserve">    3.1462    3.4250    2.1543    2.7774    2.3375    3.1816</w:t>
      </w:r>
    </w:p>
    <w:p w14:paraId="0FA52596" w14:textId="7C62C12C" w:rsidR="00EE6F7A" w:rsidRPr="00EE6F7A" w:rsidRDefault="00EE6F7A" w:rsidP="00EE6F7A">
      <w:pPr>
        <w:rPr>
          <w:i/>
          <w:iCs/>
        </w:rPr>
      </w:pPr>
      <w:r w:rsidRPr="00EE6F7A">
        <w:rPr>
          <w:i/>
          <w:iCs/>
        </w:rPr>
        <w:t>s2</w:t>
      </w:r>
    </w:p>
    <w:p w14:paraId="7FCA9FF4" w14:textId="4ECA9ADC" w:rsidR="00EE6F7A" w:rsidRDefault="00EE6F7A" w:rsidP="00EE6F7A">
      <w:proofErr w:type="gramStart"/>
      <w:r>
        <w:t>(:,:,</w:t>
      </w:r>
      <w:proofErr w:type="gramEnd"/>
      <w:r>
        <w:t>1) =</w:t>
      </w:r>
    </w:p>
    <w:p w14:paraId="6311795B" w14:textId="4DA3CDA7" w:rsidR="00EE6F7A" w:rsidRDefault="00EE6F7A" w:rsidP="00EE6F7A">
      <w:r>
        <w:t xml:space="preserve">   1.0e+04 *</w:t>
      </w:r>
    </w:p>
    <w:p w14:paraId="30698634" w14:textId="77777777" w:rsidR="00EE6F7A" w:rsidRDefault="00EE6F7A" w:rsidP="00EE6F7A">
      <w:r>
        <w:t xml:space="preserve">    0.0168         0</w:t>
      </w:r>
    </w:p>
    <w:p w14:paraId="4F930C0B" w14:textId="20155071" w:rsidR="00EE6F7A" w:rsidRDefault="00EE6F7A" w:rsidP="00EE6F7A">
      <w:r>
        <w:t xml:space="preserve">         0    2.4986</w:t>
      </w:r>
    </w:p>
    <w:p w14:paraId="13342295" w14:textId="6CBBD18B" w:rsidR="00EE6F7A" w:rsidRDefault="00EE6F7A" w:rsidP="00EE6F7A">
      <w:proofErr w:type="gramStart"/>
      <w:r>
        <w:t>(:,:,</w:t>
      </w:r>
      <w:proofErr w:type="gramEnd"/>
      <w:r>
        <w:t>2) =</w:t>
      </w:r>
    </w:p>
    <w:p w14:paraId="1B548D70" w14:textId="331BDBC3" w:rsidR="00EE6F7A" w:rsidRDefault="00EE6F7A" w:rsidP="00EE6F7A">
      <w:r>
        <w:t xml:space="preserve">   1.0e+04 *</w:t>
      </w:r>
    </w:p>
    <w:p w14:paraId="15C2B94A" w14:textId="77777777" w:rsidR="00EE6F7A" w:rsidRDefault="00EE6F7A" w:rsidP="00EE6F7A">
      <w:r>
        <w:t xml:space="preserve">    0.7527         0</w:t>
      </w:r>
    </w:p>
    <w:p w14:paraId="5F86D092" w14:textId="286483AA" w:rsidR="00EE6F7A" w:rsidRDefault="00EE6F7A" w:rsidP="00EE6F7A">
      <w:r>
        <w:t xml:space="preserve">         0    1.7344</w:t>
      </w:r>
    </w:p>
    <w:p w14:paraId="5A2CE4BE" w14:textId="645EEAD9" w:rsidR="00EE6F7A" w:rsidRDefault="00EE6F7A" w:rsidP="00EE6F7A">
      <w:proofErr w:type="gramStart"/>
      <w:r>
        <w:t>(:,:,</w:t>
      </w:r>
      <w:proofErr w:type="gramEnd"/>
      <w:r>
        <w:t>3) =</w:t>
      </w:r>
    </w:p>
    <w:p w14:paraId="282F26A0" w14:textId="3B591A9E" w:rsidR="00EE6F7A" w:rsidRDefault="00EE6F7A" w:rsidP="00EE6F7A">
      <w:r>
        <w:t xml:space="preserve">   1.0e+03 *</w:t>
      </w:r>
    </w:p>
    <w:p w14:paraId="33E982B8" w14:textId="77777777" w:rsidR="00EE6F7A" w:rsidRDefault="00EE6F7A" w:rsidP="00EE6F7A">
      <w:r>
        <w:t xml:space="preserve">    0.2830         0</w:t>
      </w:r>
    </w:p>
    <w:p w14:paraId="138CB8E0" w14:textId="4A33ABF8" w:rsidR="00EE6F7A" w:rsidRDefault="00EE6F7A" w:rsidP="00EE6F7A">
      <w:r>
        <w:t xml:space="preserve">         0    7.2432</w:t>
      </w:r>
    </w:p>
    <w:p w14:paraId="5DE74EAF" w14:textId="3F3AB4B7" w:rsidR="00EE6F7A" w:rsidRDefault="00EE6F7A" w:rsidP="00EE6F7A">
      <w:proofErr w:type="gramStart"/>
      <w:r>
        <w:t>(:,:,</w:t>
      </w:r>
      <w:proofErr w:type="gramEnd"/>
      <w:r>
        <w:t>4) =</w:t>
      </w:r>
    </w:p>
    <w:p w14:paraId="7B0D02BB" w14:textId="332C22AA" w:rsidR="00EE6F7A" w:rsidRDefault="00EE6F7A" w:rsidP="00EE6F7A">
      <w:r>
        <w:t xml:space="preserve">   1.0e+03 *</w:t>
      </w:r>
    </w:p>
    <w:p w14:paraId="3D2EB712" w14:textId="77777777" w:rsidR="00EE6F7A" w:rsidRDefault="00EE6F7A" w:rsidP="00EE6F7A">
      <w:r>
        <w:t xml:space="preserve">    3.6978         0</w:t>
      </w:r>
    </w:p>
    <w:p w14:paraId="5C863F87" w14:textId="07ADD760" w:rsidR="00EE6F7A" w:rsidRDefault="00EE6F7A" w:rsidP="00EE6F7A">
      <w:r>
        <w:t xml:space="preserve">         0    6.8953</w:t>
      </w:r>
    </w:p>
    <w:p w14:paraId="26739878" w14:textId="6A3829F0" w:rsidR="00EE6F7A" w:rsidRDefault="00EE6F7A" w:rsidP="00EE6F7A">
      <w:proofErr w:type="gramStart"/>
      <w:r>
        <w:t>(:,:,</w:t>
      </w:r>
      <w:proofErr w:type="gramEnd"/>
      <w:r>
        <w:t>5) =</w:t>
      </w:r>
    </w:p>
    <w:p w14:paraId="745181E3" w14:textId="4255A217" w:rsidR="00EE6F7A" w:rsidRDefault="00EE6F7A" w:rsidP="00EE6F7A">
      <w:r>
        <w:lastRenderedPageBreak/>
        <w:t xml:space="preserve">   1.0e+03 *</w:t>
      </w:r>
    </w:p>
    <w:p w14:paraId="75F0DEBE" w14:textId="77777777" w:rsidR="00EE6F7A" w:rsidRDefault="00EE6F7A" w:rsidP="00EE6F7A">
      <w:r>
        <w:t xml:space="preserve">    1.2183         0</w:t>
      </w:r>
    </w:p>
    <w:p w14:paraId="5782E3E7" w14:textId="04D389AF" w:rsidR="00EE6F7A" w:rsidRDefault="00EE6F7A" w:rsidP="00EE6F7A">
      <w:r>
        <w:t xml:space="preserve">         0    6.9907</w:t>
      </w:r>
    </w:p>
    <w:p w14:paraId="3C08932A" w14:textId="38E002AD" w:rsidR="00EE6F7A" w:rsidRDefault="00EE6F7A" w:rsidP="00EE6F7A">
      <w:proofErr w:type="gramStart"/>
      <w:r>
        <w:t>(:,:,</w:t>
      </w:r>
      <w:proofErr w:type="gramEnd"/>
      <w:r>
        <w:t>6) =</w:t>
      </w:r>
    </w:p>
    <w:p w14:paraId="6DD96056" w14:textId="6CC767A4" w:rsidR="00EE6F7A" w:rsidRDefault="00EE6F7A" w:rsidP="00EE6F7A">
      <w:r>
        <w:t xml:space="preserve">   1.0e+04 *</w:t>
      </w:r>
    </w:p>
    <w:p w14:paraId="4751B702" w14:textId="77777777" w:rsidR="00EE6F7A" w:rsidRDefault="00EE6F7A" w:rsidP="00EE6F7A">
      <w:r>
        <w:t xml:space="preserve">    0.1105         0</w:t>
      </w:r>
    </w:p>
    <w:p w14:paraId="3CBA6167" w14:textId="4D631271" w:rsidR="00EE6F7A" w:rsidRDefault="00EE6F7A" w:rsidP="00EE6F7A">
      <w:r>
        <w:t xml:space="preserve">         0    2.8344</w:t>
      </w:r>
    </w:p>
    <w:p w14:paraId="5537850F" w14:textId="77777777" w:rsidR="00EE6F7A" w:rsidRPr="00EE6F7A" w:rsidRDefault="00EE6F7A" w:rsidP="00EE6F7A">
      <w:pPr>
        <w:rPr>
          <w:i/>
          <w:iCs/>
        </w:rPr>
      </w:pPr>
      <w:r w:rsidRPr="00EE6F7A">
        <w:rPr>
          <w:i/>
          <w:iCs/>
        </w:rPr>
        <w:t>p</w:t>
      </w:r>
    </w:p>
    <w:p w14:paraId="1F2C9E31" w14:textId="4DF865B8" w:rsidR="00EE6F7A" w:rsidRDefault="00EE6F7A" w:rsidP="00EE6F7A">
      <w:r>
        <w:t xml:space="preserve">    0.0449    0.0228    0.1255    0.3656    0.3086    0.1326</w:t>
      </w:r>
    </w:p>
    <w:p w14:paraId="3C0AD049" w14:textId="77777777" w:rsidR="00EE6F7A" w:rsidRDefault="00EE6F7A"/>
    <w:p w14:paraId="512DD4A2" w14:textId="1DFB38D8" w:rsidR="006E6DF0" w:rsidRDefault="006E6DF0">
      <w:r>
        <w:t xml:space="preserve">Phoneme 2 didn’t behave </w:t>
      </w:r>
      <w:r w:rsidR="00543D3C">
        <w:t xml:space="preserve">as </w:t>
      </w:r>
      <w:r w:rsidR="00B56BC9">
        <w:t>consisted</w:t>
      </w:r>
      <w:r>
        <w:t xml:space="preserve"> at k = 3</w:t>
      </w:r>
      <w:r w:rsidR="00543D3C">
        <w:t xml:space="preserve">. The results were </w:t>
      </w:r>
      <w:r w:rsidR="00B56BC9">
        <w:t>mostly similar</w:t>
      </w:r>
      <w:r w:rsidR="00543D3C">
        <w:t xml:space="preserve"> but </w:t>
      </w:r>
      <w:r w:rsidR="00B56BC9">
        <w:t xml:space="preserve">sometimes gave </w:t>
      </w:r>
      <w:proofErr w:type="spellStart"/>
      <w:proofErr w:type="gramStart"/>
      <w:r w:rsidR="00B56BC9">
        <w:t>a</w:t>
      </w:r>
      <w:proofErr w:type="spellEnd"/>
      <w:proofErr w:type="gramEnd"/>
      <w:r w:rsidR="00B56BC9">
        <w:t xml:space="preserve"> extremely anomalous result</w:t>
      </w:r>
      <w:r w:rsidR="00543D3C">
        <w:t>.</w:t>
      </w:r>
    </w:p>
    <w:p w14:paraId="2A204C78" w14:textId="015B1128" w:rsidR="00543D3C" w:rsidRDefault="00543D3C">
      <w:r w:rsidRPr="00543D3C">
        <w:drawing>
          <wp:inline distT="0" distB="0" distL="0" distR="0" wp14:anchorId="6E9CE346" wp14:editId="55B2802B">
            <wp:extent cx="2691994" cy="20454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461" cy="20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BC9">
        <w:t xml:space="preserve"> </w:t>
      </w:r>
      <w:r w:rsidR="00B56BC9" w:rsidRPr="00B56BC9">
        <w:drawing>
          <wp:inline distT="0" distB="0" distL="0" distR="0" wp14:anchorId="27FF7F35" wp14:editId="41E68B65">
            <wp:extent cx="2618841" cy="205089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627" cy="208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D891" w14:textId="248D7D7A" w:rsidR="00B56BC9" w:rsidRDefault="00B56BC9">
      <w:r>
        <w:t>Normal result</w:t>
      </w:r>
      <w:r>
        <w:tab/>
      </w:r>
      <w:r>
        <w:tab/>
      </w:r>
      <w:r>
        <w:tab/>
      </w:r>
      <w:r>
        <w:tab/>
      </w:r>
      <w:r>
        <w:tab/>
        <w:t>Anomalous result</w:t>
      </w:r>
    </w:p>
    <w:p w14:paraId="681F1F12" w14:textId="6BB7E906" w:rsidR="00B56BC9" w:rsidRDefault="00B56BC9" w:rsidP="00B56BC9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MoG</w:t>
      </w:r>
      <w:proofErr w:type="spellEnd"/>
      <w:r>
        <w:rPr>
          <w:i/>
          <w:iCs/>
          <w:u w:val="single"/>
        </w:rPr>
        <w:t xml:space="preserve"> model of Normal Result</w:t>
      </w:r>
      <w:r w:rsidR="00257AB4">
        <w:rPr>
          <w:i/>
          <w:iCs/>
          <w:u w:val="single"/>
        </w:rPr>
        <w:t xml:space="preserve"> Phoneme 2 k = 3</w:t>
      </w:r>
    </w:p>
    <w:p w14:paraId="2392AF1A" w14:textId="77777777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mu</w:t>
      </w:r>
    </w:p>
    <w:p w14:paraId="35F4170E" w14:textId="400F3CB6" w:rsidR="00257AB4" w:rsidRPr="00257AB4" w:rsidRDefault="00257AB4" w:rsidP="00257AB4">
      <w:r w:rsidRPr="00257AB4">
        <w:t xml:space="preserve">   1.0e+03 *</w:t>
      </w:r>
    </w:p>
    <w:p w14:paraId="70254E5F" w14:textId="77777777" w:rsidR="00257AB4" w:rsidRPr="00257AB4" w:rsidRDefault="00257AB4" w:rsidP="00257AB4">
      <w:r w:rsidRPr="00257AB4">
        <w:t xml:space="preserve">    0.4494    0.3934    0.5860</w:t>
      </w:r>
    </w:p>
    <w:p w14:paraId="4820304D" w14:textId="2398F4F3" w:rsidR="00257AB4" w:rsidRPr="00257AB4" w:rsidRDefault="00257AB4" w:rsidP="00257AB4">
      <w:r w:rsidRPr="00257AB4">
        <w:t xml:space="preserve">    2.5190    1.9928    2.8120</w:t>
      </w:r>
    </w:p>
    <w:p w14:paraId="45085466" w14:textId="3DF9D828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s2</w:t>
      </w:r>
    </w:p>
    <w:p w14:paraId="2965B552" w14:textId="34E6541E" w:rsidR="00257AB4" w:rsidRPr="00257AB4" w:rsidRDefault="00257AB4" w:rsidP="00257AB4">
      <w:proofErr w:type="gramStart"/>
      <w:r w:rsidRPr="00257AB4">
        <w:t>(:,:,</w:t>
      </w:r>
      <w:proofErr w:type="gramEnd"/>
      <w:r w:rsidRPr="00257AB4">
        <w:t>1) =</w:t>
      </w:r>
    </w:p>
    <w:p w14:paraId="4BD60122" w14:textId="0335D7B9" w:rsidR="00257AB4" w:rsidRPr="00257AB4" w:rsidRDefault="00257AB4" w:rsidP="00257AB4">
      <w:r w:rsidRPr="00257AB4">
        <w:t xml:space="preserve">   1.0e+04 *</w:t>
      </w:r>
    </w:p>
    <w:p w14:paraId="6BF64E24" w14:textId="77777777" w:rsidR="00257AB4" w:rsidRPr="00257AB4" w:rsidRDefault="00257AB4" w:rsidP="00257AB4">
      <w:r w:rsidRPr="00257AB4">
        <w:t xml:space="preserve">    0.2790         0</w:t>
      </w:r>
    </w:p>
    <w:p w14:paraId="4311ACB8" w14:textId="24ABAF99" w:rsidR="00257AB4" w:rsidRPr="00257AB4" w:rsidRDefault="00257AB4" w:rsidP="00257AB4">
      <w:r w:rsidRPr="00257AB4">
        <w:t xml:space="preserve">         0    2.9782</w:t>
      </w:r>
    </w:p>
    <w:p w14:paraId="0147586C" w14:textId="697C4CB5" w:rsidR="00257AB4" w:rsidRPr="00257AB4" w:rsidRDefault="00257AB4" w:rsidP="00257AB4">
      <w:proofErr w:type="gramStart"/>
      <w:r w:rsidRPr="00257AB4">
        <w:t>(:,:,</w:t>
      </w:r>
      <w:proofErr w:type="gramEnd"/>
      <w:r w:rsidRPr="00257AB4">
        <w:t>2) =</w:t>
      </w:r>
    </w:p>
    <w:p w14:paraId="14D1F6E9" w14:textId="6097AA92" w:rsidR="00257AB4" w:rsidRPr="00257AB4" w:rsidRDefault="00257AB4" w:rsidP="00257AB4">
      <w:r w:rsidRPr="00257AB4">
        <w:lastRenderedPageBreak/>
        <w:t xml:space="preserve">   1.0e+04 *</w:t>
      </w:r>
    </w:p>
    <w:p w14:paraId="55FA134F" w14:textId="77777777" w:rsidR="00257AB4" w:rsidRPr="00257AB4" w:rsidRDefault="00257AB4" w:rsidP="00257AB4">
      <w:r w:rsidRPr="00257AB4">
        <w:t xml:space="preserve">    0.2456         0</w:t>
      </w:r>
    </w:p>
    <w:p w14:paraId="4F55E72D" w14:textId="357795AE" w:rsidR="00257AB4" w:rsidRPr="00257AB4" w:rsidRDefault="00257AB4" w:rsidP="00257AB4">
      <w:r w:rsidRPr="00257AB4">
        <w:t xml:space="preserve">         0    1.5213</w:t>
      </w:r>
    </w:p>
    <w:p w14:paraId="698E90CC" w14:textId="47B60A9A" w:rsidR="00257AB4" w:rsidRPr="00257AB4" w:rsidRDefault="00257AB4" w:rsidP="00257AB4">
      <w:proofErr w:type="gramStart"/>
      <w:r w:rsidRPr="00257AB4">
        <w:t>(:,:,</w:t>
      </w:r>
      <w:proofErr w:type="gramEnd"/>
      <w:r w:rsidRPr="00257AB4">
        <w:t>3) =</w:t>
      </w:r>
    </w:p>
    <w:p w14:paraId="7E8DDA22" w14:textId="2DC1A058" w:rsidR="00257AB4" w:rsidRPr="00257AB4" w:rsidRDefault="00257AB4" w:rsidP="00257AB4">
      <w:r w:rsidRPr="00257AB4">
        <w:t xml:space="preserve">   1.0e+04 *</w:t>
      </w:r>
    </w:p>
    <w:p w14:paraId="22F64B75" w14:textId="77777777" w:rsidR="00257AB4" w:rsidRPr="00257AB4" w:rsidRDefault="00257AB4" w:rsidP="00257AB4">
      <w:r w:rsidRPr="00257AB4">
        <w:t xml:space="preserve">    0.2129         0</w:t>
      </w:r>
    </w:p>
    <w:p w14:paraId="2F81C2ED" w14:textId="7831271B" w:rsidR="00257AB4" w:rsidRPr="00257AB4" w:rsidRDefault="00257AB4" w:rsidP="00257AB4">
      <w:r w:rsidRPr="00257AB4">
        <w:t xml:space="preserve">         0    4.9421</w:t>
      </w:r>
    </w:p>
    <w:p w14:paraId="201FCCB3" w14:textId="77777777" w:rsidR="00257AB4" w:rsidRPr="00257AB4" w:rsidRDefault="00257AB4" w:rsidP="00257AB4">
      <w:pPr>
        <w:rPr>
          <w:i/>
          <w:iCs/>
        </w:rPr>
      </w:pPr>
      <w:r w:rsidRPr="00257AB4">
        <w:rPr>
          <w:i/>
          <w:iCs/>
        </w:rPr>
        <w:t>p</w:t>
      </w:r>
    </w:p>
    <w:p w14:paraId="61DDA27A" w14:textId="7EFCB741" w:rsidR="00B56BC9" w:rsidRPr="00257AB4" w:rsidRDefault="00257AB4" w:rsidP="00257AB4">
      <w:r w:rsidRPr="00257AB4">
        <w:t xml:space="preserve">    0.4692    0.4346    0.0961</w:t>
      </w:r>
    </w:p>
    <w:p w14:paraId="37A783B7" w14:textId="777BF79B" w:rsidR="00B56BC9" w:rsidRPr="00B56BC9" w:rsidRDefault="00B56BC9" w:rsidP="00B56BC9">
      <w:pPr>
        <w:rPr>
          <w:i/>
          <w:iCs/>
          <w:u w:val="single"/>
        </w:rPr>
      </w:pPr>
      <w:proofErr w:type="spellStart"/>
      <w:r w:rsidRPr="00B56BC9">
        <w:rPr>
          <w:i/>
          <w:iCs/>
          <w:u w:val="single"/>
        </w:rPr>
        <w:t>MoG</w:t>
      </w:r>
      <w:proofErr w:type="spellEnd"/>
      <w:r w:rsidRPr="00B56BC9">
        <w:rPr>
          <w:i/>
          <w:iCs/>
          <w:u w:val="single"/>
        </w:rPr>
        <w:t xml:space="preserve"> model of Anomalous Results</w:t>
      </w:r>
      <w:r w:rsidR="00257AB4">
        <w:rPr>
          <w:i/>
          <w:iCs/>
          <w:u w:val="single"/>
        </w:rPr>
        <w:t xml:space="preserve"> </w:t>
      </w:r>
      <w:r w:rsidR="00257AB4">
        <w:rPr>
          <w:i/>
          <w:iCs/>
          <w:u w:val="single"/>
        </w:rPr>
        <w:t>Phoneme 2 k = 3</w:t>
      </w:r>
    </w:p>
    <w:p w14:paraId="259EF873" w14:textId="2CC25E47" w:rsidR="00B56BC9" w:rsidRPr="00B56BC9" w:rsidRDefault="00B56BC9" w:rsidP="00B56BC9">
      <w:pPr>
        <w:rPr>
          <w:i/>
          <w:iCs/>
        </w:rPr>
      </w:pPr>
      <w:r w:rsidRPr="00B56BC9">
        <w:rPr>
          <w:i/>
          <w:iCs/>
        </w:rPr>
        <w:t>mu</w:t>
      </w:r>
    </w:p>
    <w:p w14:paraId="58CE7274" w14:textId="688104E4" w:rsidR="00B56BC9" w:rsidRDefault="00B56BC9" w:rsidP="00B56BC9">
      <w:r>
        <w:t xml:space="preserve">   1.0e+03 *</w:t>
      </w:r>
    </w:p>
    <w:p w14:paraId="0309A23D" w14:textId="77777777" w:rsidR="00B56BC9" w:rsidRDefault="00B56BC9" w:rsidP="00B56BC9">
      <w:r>
        <w:t xml:space="preserve">    0.3758    0.4148    0.4857</w:t>
      </w:r>
    </w:p>
    <w:p w14:paraId="0B767F6C" w14:textId="072B8DA1" w:rsidR="00B56BC9" w:rsidRDefault="00B56BC9" w:rsidP="00B56BC9">
      <w:r>
        <w:t xml:space="preserve">    1.9856    2.1338    2.6173</w:t>
      </w:r>
    </w:p>
    <w:p w14:paraId="79E53576" w14:textId="048BEDB9" w:rsidR="00B56BC9" w:rsidRPr="00B56BC9" w:rsidRDefault="00B56BC9" w:rsidP="00B56BC9">
      <w:pPr>
        <w:rPr>
          <w:i/>
          <w:iCs/>
        </w:rPr>
      </w:pPr>
      <w:r w:rsidRPr="00B56BC9">
        <w:rPr>
          <w:i/>
          <w:iCs/>
        </w:rPr>
        <w:t>s2</w:t>
      </w:r>
    </w:p>
    <w:p w14:paraId="787DD45B" w14:textId="2CE50E8A" w:rsidR="00B56BC9" w:rsidRDefault="00B56BC9" w:rsidP="00B56BC9">
      <w:proofErr w:type="gramStart"/>
      <w:r>
        <w:t>(:,:,</w:t>
      </w:r>
      <w:proofErr w:type="gramEnd"/>
      <w:r>
        <w:t>1) =</w:t>
      </w:r>
    </w:p>
    <w:p w14:paraId="132EB3B6" w14:textId="6A6B8EAF" w:rsidR="00B56BC9" w:rsidRDefault="00B56BC9" w:rsidP="00B56BC9">
      <w:r>
        <w:t xml:space="preserve">   1.0e+03 *</w:t>
      </w:r>
    </w:p>
    <w:p w14:paraId="01B0F7D5" w14:textId="77777777" w:rsidR="00B56BC9" w:rsidRDefault="00B56BC9" w:rsidP="00B56BC9">
      <w:r>
        <w:t xml:space="preserve">    3.6202         0</w:t>
      </w:r>
    </w:p>
    <w:p w14:paraId="42806DEC" w14:textId="38A57AC4" w:rsidR="00B56BC9" w:rsidRDefault="00B56BC9" w:rsidP="00B56BC9">
      <w:r>
        <w:t xml:space="preserve">         0    7.2884</w:t>
      </w:r>
    </w:p>
    <w:p w14:paraId="7FF3F3FE" w14:textId="319F08AF" w:rsidR="00B56BC9" w:rsidRDefault="00B56BC9" w:rsidP="00B56BC9">
      <w:proofErr w:type="gramStart"/>
      <w:r>
        <w:t>(:,:,</w:t>
      </w:r>
      <w:proofErr w:type="gramEnd"/>
      <w:r>
        <w:t>2) =</w:t>
      </w:r>
    </w:p>
    <w:p w14:paraId="6BFD3785" w14:textId="3D1CF019" w:rsidR="00B56BC9" w:rsidRDefault="00B56BC9" w:rsidP="00B56BC9">
      <w:r>
        <w:t xml:space="preserve">   1.0e+04 *</w:t>
      </w:r>
    </w:p>
    <w:p w14:paraId="6C47DCDA" w14:textId="77777777" w:rsidR="00B56BC9" w:rsidRDefault="00B56BC9" w:rsidP="00B56BC9">
      <w:r>
        <w:t xml:space="preserve">    0.0742         0</w:t>
      </w:r>
    </w:p>
    <w:p w14:paraId="05D27496" w14:textId="51C0BF9C" w:rsidR="00B56BC9" w:rsidRDefault="00B56BC9" w:rsidP="00B56BC9">
      <w:r>
        <w:t xml:space="preserve">         0    5.4796</w:t>
      </w:r>
    </w:p>
    <w:p w14:paraId="2DE464A1" w14:textId="6A83A60D" w:rsidR="00B56BC9" w:rsidRDefault="00B56BC9" w:rsidP="00B56BC9">
      <w:proofErr w:type="gramStart"/>
      <w:r>
        <w:t>(:,:,</w:t>
      </w:r>
      <w:proofErr w:type="gramEnd"/>
      <w:r>
        <w:t>3) =</w:t>
      </w:r>
    </w:p>
    <w:p w14:paraId="343B5BAD" w14:textId="57862D84" w:rsidR="00B56BC9" w:rsidRDefault="00B56BC9" w:rsidP="00B56BC9">
      <w:r>
        <w:t xml:space="preserve">   1.0e+04 *</w:t>
      </w:r>
    </w:p>
    <w:p w14:paraId="6438C1C1" w14:textId="77777777" w:rsidR="00B56BC9" w:rsidRDefault="00B56BC9" w:rsidP="00B56BC9">
      <w:r>
        <w:t xml:space="preserve">    0.5723         0</w:t>
      </w:r>
    </w:p>
    <w:p w14:paraId="455D3D25" w14:textId="518D1744" w:rsidR="00B56BC9" w:rsidRDefault="00B56BC9" w:rsidP="00B56BC9">
      <w:r>
        <w:t xml:space="preserve">         0    4.1122</w:t>
      </w:r>
    </w:p>
    <w:p w14:paraId="24FF922E" w14:textId="77777777" w:rsidR="00B56BC9" w:rsidRPr="00B56BC9" w:rsidRDefault="00B56BC9" w:rsidP="00B56BC9">
      <w:pPr>
        <w:rPr>
          <w:i/>
          <w:iCs/>
        </w:rPr>
      </w:pPr>
      <w:r w:rsidRPr="00B56BC9">
        <w:rPr>
          <w:i/>
          <w:iCs/>
        </w:rPr>
        <w:t>p</w:t>
      </w:r>
    </w:p>
    <w:p w14:paraId="63136C10" w14:textId="7B97AB1A" w:rsidR="00B56BC9" w:rsidRDefault="00B56BC9" w:rsidP="00B56BC9">
      <w:r>
        <w:t xml:space="preserve">    0.2137    0.3388    0.4474</w:t>
      </w:r>
    </w:p>
    <w:p w14:paraId="26B47487" w14:textId="48D0E97F" w:rsidR="00543D3C" w:rsidRDefault="00543D3C">
      <w:r>
        <w:t>Phoneme 2 at k = 6 was extremely erratic with no run looking similar to previous runs.</w:t>
      </w:r>
      <w:r w:rsidR="00C45B0E">
        <w:t xml:space="preserve"> Evening failing on the occasional run.</w:t>
      </w:r>
    </w:p>
    <w:p w14:paraId="37A354F4" w14:textId="6E001487" w:rsidR="00C45B0E" w:rsidRDefault="00C45B0E">
      <w:r w:rsidRPr="00C45B0E">
        <w:lastRenderedPageBreak/>
        <w:drawing>
          <wp:inline distT="0" distB="0" distL="0" distR="0" wp14:anchorId="0F79160E" wp14:editId="7BEFE98E">
            <wp:extent cx="2722234" cy="2070202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681" cy="20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0E">
        <w:rPr>
          <w:noProof/>
        </w:rPr>
        <w:t xml:space="preserve"> </w:t>
      </w:r>
      <w:r>
        <w:rPr>
          <w:noProof/>
        </w:rPr>
        <w:t xml:space="preserve">   </w:t>
      </w:r>
      <w:r w:rsidRPr="00C45B0E">
        <w:drawing>
          <wp:inline distT="0" distB="0" distL="0" distR="0" wp14:anchorId="551A8CD7" wp14:editId="0BD518CD">
            <wp:extent cx="2670048" cy="208681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087" cy="21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A309" w14:textId="008D0427" w:rsidR="00C45B0E" w:rsidRDefault="00C45B0E" w:rsidP="00C45B0E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MoG</w:t>
      </w:r>
      <w:proofErr w:type="spellEnd"/>
      <w:r>
        <w:rPr>
          <w:i/>
          <w:iCs/>
          <w:u w:val="single"/>
        </w:rPr>
        <w:t xml:space="preserve"> model of Result Phoneme 2 k = </w:t>
      </w:r>
      <w:r>
        <w:rPr>
          <w:i/>
          <w:iCs/>
          <w:u w:val="single"/>
        </w:rPr>
        <w:t>6</w:t>
      </w:r>
    </w:p>
    <w:p w14:paraId="448705BD" w14:textId="77777777" w:rsidR="00C45B0E" w:rsidRPr="00917D2C" w:rsidRDefault="00C45B0E" w:rsidP="00C45B0E">
      <w:pPr>
        <w:rPr>
          <w:i/>
          <w:iCs/>
        </w:rPr>
      </w:pPr>
      <w:r w:rsidRPr="00917D2C">
        <w:rPr>
          <w:i/>
          <w:iCs/>
        </w:rPr>
        <w:t>mu</w:t>
      </w:r>
    </w:p>
    <w:p w14:paraId="4DDAE2F7" w14:textId="23FD0ACB" w:rsidR="00C45B0E" w:rsidRDefault="00C45B0E" w:rsidP="00C45B0E">
      <w:r>
        <w:t xml:space="preserve">   1.0e+03 *</w:t>
      </w:r>
    </w:p>
    <w:p w14:paraId="6141F120" w14:textId="77777777" w:rsidR="00C45B0E" w:rsidRDefault="00C45B0E" w:rsidP="00C45B0E">
      <w:r>
        <w:t xml:space="preserve">    0.3716    0.4629    0.4087    0.5543    0.3992    0.4169</w:t>
      </w:r>
    </w:p>
    <w:p w14:paraId="6AAD25E8" w14:textId="3D93C5A5" w:rsidR="00C45B0E" w:rsidRDefault="00C45B0E" w:rsidP="00C45B0E">
      <w:r>
        <w:t xml:space="preserve">    2.0008    2.5406    1.9019    2.8825    2.1325    2.3211</w:t>
      </w:r>
    </w:p>
    <w:p w14:paraId="4302D129" w14:textId="691211BF" w:rsidR="00C45B0E" w:rsidRPr="00917D2C" w:rsidRDefault="00C45B0E" w:rsidP="00C45B0E">
      <w:pPr>
        <w:rPr>
          <w:i/>
          <w:iCs/>
        </w:rPr>
      </w:pPr>
      <w:r w:rsidRPr="00917D2C">
        <w:rPr>
          <w:i/>
          <w:iCs/>
        </w:rPr>
        <w:t>s2</w:t>
      </w:r>
    </w:p>
    <w:p w14:paraId="624C4838" w14:textId="753FBF2D" w:rsidR="00C45B0E" w:rsidRDefault="00C45B0E" w:rsidP="00C45B0E">
      <w:proofErr w:type="gramStart"/>
      <w:r>
        <w:t>(:,:,</w:t>
      </w:r>
      <w:proofErr w:type="gramEnd"/>
      <w:r>
        <w:t>1) =</w:t>
      </w:r>
    </w:p>
    <w:p w14:paraId="51F774A1" w14:textId="299605AE" w:rsidR="00C45B0E" w:rsidRDefault="00C45B0E" w:rsidP="00C45B0E">
      <w:r>
        <w:t xml:space="preserve">   1.0e+03 *</w:t>
      </w:r>
    </w:p>
    <w:p w14:paraId="1D423615" w14:textId="77777777" w:rsidR="00C45B0E" w:rsidRDefault="00C45B0E" w:rsidP="00C45B0E">
      <w:r>
        <w:t xml:space="preserve">    4.7928         0</w:t>
      </w:r>
    </w:p>
    <w:p w14:paraId="14E4C385" w14:textId="5E5DFE20" w:rsidR="00C45B0E" w:rsidRDefault="00C45B0E" w:rsidP="00C45B0E">
      <w:r>
        <w:t xml:space="preserve">         0    3.2795</w:t>
      </w:r>
    </w:p>
    <w:p w14:paraId="199371FC" w14:textId="56EAE9F7" w:rsidR="00C45B0E" w:rsidRDefault="00C45B0E" w:rsidP="00C45B0E">
      <w:proofErr w:type="gramStart"/>
      <w:r>
        <w:t>(:,:,</w:t>
      </w:r>
      <w:proofErr w:type="gramEnd"/>
      <w:r>
        <w:t>2) =</w:t>
      </w:r>
    </w:p>
    <w:p w14:paraId="3B6E0720" w14:textId="0D1E887E" w:rsidR="00C45B0E" w:rsidRDefault="00C45B0E" w:rsidP="00C45B0E">
      <w:r>
        <w:t xml:space="preserve">   1.0e+04 *</w:t>
      </w:r>
    </w:p>
    <w:p w14:paraId="07141C89" w14:textId="77777777" w:rsidR="00C45B0E" w:rsidRDefault="00C45B0E" w:rsidP="00C45B0E">
      <w:r>
        <w:t xml:space="preserve">    0.3700         0</w:t>
      </w:r>
    </w:p>
    <w:p w14:paraId="5838CFFD" w14:textId="6767027E" w:rsidR="00C45B0E" w:rsidRDefault="00C45B0E" w:rsidP="00C45B0E">
      <w:r>
        <w:t xml:space="preserve">         0    1.8059</w:t>
      </w:r>
    </w:p>
    <w:p w14:paraId="2C44B210" w14:textId="75D788DE" w:rsidR="00C45B0E" w:rsidRDefault="00C45B0E" w:rsidP="00C45B0E">
      <w:proofErr w:type="gramStart"/>
      <w:r>
        <w:t>(:,:,</w:t>
      </w:r>
      <w:proofErr w:type="gramEnd"/>
      <w:r>
        <w:t>3) =</w:t>
      </w:r>
    </w:p>
    <w:p w14:paraId="75C3329E" w14:textId="68AA9878" w:rsidR="00C45B0E" w:rsidRDefault="00C45B0E" w:rsidP="00C45B0E">
      <w:r>
        <w:t xml:space="preserve">   1.0e+03 *</w:t>
      </w:r>
    </w:p>
    <w:p w14:paraId="5C79E10A" w14:textId="77777777" w:rsidR="00C45B0E" w:rsidRDefault="00C45B0E" w:rsidP="00C45B0E">
      <w:r>
        <w:t xml:space="preserve">    0.7624         0</w:t>
      </w:r>
    </w:p>
    <w:p w14:paraId="4EC2A50C" w14:textId="73A81C1E" w:rsidR="00C45B0E" w:rsidRDefault="00C45B0E" w:rsidP="00C45B0E">
      <w:r>
        <w:t xml:space="preserve">         0    9.2258</w:t>
      </w:r>
    </w:p>
    <w:p w14:paraId="421F6C28" w14:textId="134B93A7" w:rsidR="00C45B0E" w:rsidRDefault="00C45B0E" w:rsidP="00C45B0E">
      <w:proofErr w:type="gramStart"/>
      <w:r>
        <w:t>(:,:,</w:t>
      </w:r>
      <w:proofErr w:type="gramEnd"/>
      <w:r>
        <w:t>4) =</w:t>
      </w:r>
    </w:p>
    <w:p w14:paraId="6D433F80" w14:textId="556C1EBF" w:rsidR="00C45B0E" w:rsidRDefault="00C45B0E" w:rsidP="00C45B0E">
      <w:r>
        <w:t xml:space="preserve">   1.0e+04 *</w:t>
      </w:r>
    </w:p>
    <w:p w14:paraId="47E813BA" w14:textId="77777777" w:rsidR="00C45B0E" w:rsidRDefault="00C45B0E" w:rsidP="00C45B0E">
      <w:r>
        <w:t xml:space="preserve">    0.6537         0</w:t>
      </w:r>
    </w:p>
    <w:p w14:paraId="487F7D5F" w14:textId="2FE45E41" w:rsidR="00C45B0E" w:rsidRDefault="00C45B0E" w:rsidP="00C45B0E">
      <w:r>
        <w:t xml:space="preserve">         0    3.5425</w:t>
      </w:r>
    </w:p>
    <w:p w14:paraId="489A25BA" w14:textId="6700A76C" w:rsidR="00C45B0E" w:rsidRDefault="00C45B0E" w:rsidP="00C45B0E">
      <w:proofErr w:type="gramStart"/>
      <w:r>
        <w:t>(:,:,</w:t>
      </w:r>
      <w:proofErr w:type="gramEnd"/>
      <w:r>
        <w:t>5) =</w:t>
      </w:r>
    </w:p>
    <w:p w14:paraId="6F8D3A9B" w14:textId="1F23C2D6" w:rsidR="00C45B0E" w:rsidRDefault="00C45B0E" w:rsidP="00C45B0E">
      <w:r>
        <w:lastRenderedPageBreak/>
        <w:t xml:space="preserve">   1.0e+03 *</w:t>
      </w:r>
    </w:p>
    <w:p w14:paraId="180E3463" w14:textId="77777777" w:rsidR="00C45B0E" w:rsidRDefault="00C45B0E" w:rsidP="00C45B0E">
      <w:r>
        <w:t xml:space="preserve">    1.2003         0</w:t>
      </w:r>
    </w:p>
    <w:p w14:paraId="767D9AC1" w14:textId="39F65519" w:rsidR="00C45B0E" w:rsidRDefault="00C45B0E" w:rsidP="00C45B0E">
      <w:r>
        <w:t xml:space="preserve">         0    8.7890</w:t>
      </w:r>
    </w:p>
    <w:p w14:paraId="5CD3ADED" w14:textId="3A2B7341" w:rsidR="00C45B0E" w:rsidRDefault="00C45B0E" w:rsidP="00C45B0E">
      <w:proofErr w:type="gramStart"/>
      <w:r>
        <w:t>(:,:,</w:t>
      </w:r>
      <w:proofErr w:type="gramEnd"/>
      <w:r>
        <w:t>6) =</w:t>
      </w:r>
    </w:p>
    <w:p w14:paraId="6722F3D9" w14:textId="2FF14FEB" w:rsidR="00C45B0E" w:rsidRDefault="00C45B0E" w:rsidP="00C45B0E">
      <w:r>
        <w:t xml:space="preserve">   1.0e+03 *</w:t>
      </w:r>
    </w:p>
    <w:p w14:paraId="42F1AD3D" w14:textId="77777777" w:rsidR="00C45B0E" w:rsidRDefault="00C45B0E" w:rsidP="00C45B0E">
      <w:r>
        <w:t xml:space="preserve">    0.0221         0</w:t>
      </w:r>
    </w:p>
    <w:p w14:paraId="45FB63E1" w14:textId="5793B2E7" w:rsidR="00C45B0E" w:rsidRDefault="00C45B0E" w:rsidP="00C45B0E">
      <w:r>
        <w:t xml:space="preserve">         0    5.3580</w:t>
      </w:r>
    </w:p>
    <w:p w14:paraId="58337C70" w14:textId="77777777" w:rsidR="00C45B0E" w:rsidRPr="00917D2C" w:rsidRDefault="00C45B0E" w:rsidP="00C45B0E">
      <w:pPr>
        <w:rPr>
          <w:i/>
          <w:iCs/>
        </w:rPr>
      </w:pPr>
      <w:bookmarkStart w:id="0" w:name="_GoBack"/>
      <w:r w:rsidRPr="00917D2C">
        <w:rPr>
          <w:i/>
          <w:iCs/>
        </w:rPr>
        <w:t>p</w:t>
      </w:r>
      <w:bookmarkEnd w:id="0"/>
    </w:p>
    <w:p w14:paraId="2B6BE4B1" w14:textId="4A39BC63" w:rsidR="00543D3C" w:rsidRDefault="00C45B0E" w:rsidP="00C45B0E">
      <w:r>
        <w:t xml:space="preserve">    0.1458    0.4064    0.1785    0.0933    0.1204    0.0556</w:t>
      </w:r>
    </w:p>
    <w:p w14:paraId="08BBE4B2" w14:textId="316B800C" w:rsidR="00455A22" w:rsidRPr="00455A22" w:rsidRDefault="00455A22">
      <w:pPr>
        <w:rPr>
          <w:b/>
          <w:bCs/>
        </w:rPr>
      </w:pPr>
      <w:r w:rsidRPr="00455A22">
        <w:rPr>
          <w:b/>
          <w:bCs/>
        </w:rPr>
        <w:t>Task 3</w:t>
      </w:r>
    </w:p>
    <w:p w14:paraId="041C24EE" w14:textId="46C16666" w:rsidR="00455A22" w:rsidRDefault="00455A22"/>
    <w:p w14:paraId="048229C8" w14:textId="10897F27" w:rsidR="00455A22" w:rsidRDefault="00455A22"/>
    <w:p w14:paraId="05DFB611" w14:textId="725854CF" w:rsidR="00455A22" w:rsidRDefault="00455A22"/>
    <w:p w14:paraId="41BA709A" w14:textId="287E90E6" w:rsidR="00455A22" w:rsidRDefault="00455A22"/>
    <w:p w14:paraId="1A898FF0" w14:textId="0E47128F" w:rsidR="00455A22" w:rsidRPr="00455A22" w:rsidRDefault="00455A22">
      <w:pPr>
        <w:rPr>
          <w:b/>
          <w:bCs/>
        </w:rPr>
      </w:pPr>
      <w:r w:rsidRPr="00455A22">
        <w:rPr>
          <w:b/>
          <w:bCs/>
        </w:rPr>
        <w:t>Task 4</w:t>
      </w:r>
    </w:p>
    <w:p w14:paraId="579F9FCF" w14:textId="21C2BA51" w:rsidR="00455A22" w:rsidRDefault="00455A22"/>
    <w:p w14:paraId="46728167" w14:textId="31DB2D4D" w:rsidR="00455A22" w:rsidRDefault="00455A22"/>
    <w:p w14:paraId="4065B77E" w14:textId="193D326B" w:rsidR="00455A22" w:rsidRDefault="00455A22"/>
    <w:p w14:paraId="5BC3FDF3" w14:textId="08F22D45" w:rsidR="00455A22" w:rsidRDefault="00455A22"/>
    <w:p w14:paraId="4DBF6950" w14:textId="66923FE3" w:rsidR="00455A22" w:rsidRPr="00455A22" w:rsidRDefault="00455A22">
      <w:pPr>
        <w:rPr>
          <w:b/>
          <w:bCs/>
        </w:rPr>
      </w:pPr>
      <w:r w:rsidRPr="00455A22">
        <w:rPr>
          <w:b/>
          <w:bCs/>
        </w:rPr>
        <w:t>Task 5</w:t>
      </w:r>
    </w:p>
    <w:p w14:paraId="13A9C547" w14:textId="7301F827" w:rsidR="00455A22" w:rsidRDefault="00455A22"/>
    <w:p w14:paraId="2D99D553" w14:textId="01998D06" w:rsidR="00455A22" w:rsidRDefault="00455A22"/>
    <w:p w14:paraId="7AC3D7AC" w14:textId="4635E00A" w:rsidR="00455A22" w:rsidRDefault="00455A22"/>
    <w:p w14:paraId="1BE0BD12" w14:textId="77777777" w:rsidR="00455A22" w:rsidRDefault="00455A22"/>
    <w:sectPr w:rsidR="00455A2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31CEC" w14:textId="77777777" w:rsidR="00A36A67" w:rsidRDefault="00A36A67" w:rsidP="00455A22">
      <w:pPr>
        <w:spacing w:after="0" w:line="240" w:lineRule="auto"/>
      </w:pPr>
      <w:r>
        <w:separator/>
      </w:r>
    </w:p>
  </w:endnote>
  <w:endnote w:type="continuationSeparator" w:id="0">
    <w:p w14:paraId="7191EF2B" w14:textId="77777777" w:rsidR="00A36A67" w:rsidRDefault="00A36A67" w:rsidP="00455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39F79" w14:textId="77777777" w:rsidR="00A36A67" w:rsidRDefault="00A36A67" w:rsidP="00455A22">
      <w:pPr>
        <w:spacing w:after="0" w:line="240" w:lineRule="auto"/>
      </w:pPr>
      <w:r>
        <w:separator/>
      </w:r>
    </w:p>
  </w:footnote>
  <w:footnote w:type="continuationSeparator" w:id="0">
    <w:p w14:paraId="746AB98E" w14:textId="77777777" w:rsidR="00A36A67" w:rsidRDefault="00A36A67" w:rsidP="00455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E691" w14:textId="56A5E5D9" w:rsidR="00455A22" w:rsidRDefault="00455A22">
    <w:pPr>
      <w:pStyle w:val="Header"/>
    </w:pPr>
    <w:r>
      <w:t>Machine Learning Assignment 2</w:t>
    </w:r>
    <w:r>
      <w:tab/>
    </w:r>
    <w:r>
      <w:tab/>
      <w:t>Nicholas Franklin 150402149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NDIzBEJzC0sTcyUdpeDU4uLM/DyQApNaAAsvUdssAAAA"/>
  </w:docVars>
  <w:rsids>
    <w:rsidRoot w:val="00C91114"/>
    <w:rsid w:val="00015670"/>
    <w:rsid w:val="00242BE4"/>
    <w:rsid w:val="00257AB4"/>
    <w:rsid w:val="00287CDA"/>
    <w:rsid w:val="002E461D"/>
    <w:rsid w:val="00455A22"/>
    <w:rsid w:val="00543D3C"/>
    <w:rsid w:val="00590A5E"/>
    <w:rsid w:val="006E6DF0"/>
    <w:rsid w:val="00760491"/>
    <w:rsid w:val="009049B7"/>
    <w:rsid w:val="00917D2C"/>
    <w:rsid w:val="009E53D6"/>
    <w:rsid w:val="00A36A67"/>
    <w:rsid w:val="00B56BC9"/>
    <w:rsid w:val="00C45B0E"/>
    <w:rsid w:val="00C91114"/>
    <w:rsid w:val="00E70F8F"/>
    <w:rsid w:val="00EE6F7A"/>
    <w:rsid w:val="00F9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1402"/>
  <w15:chartTrackingRefBased/>
  <w15:docId w15:val="{4133A7F1-5611-450D-8A1C-E687027B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2"/>
  </w:style>
  <w:style w:type="paragraph" w:styleId="Footer">
    <w:name w:val="footer"/>
    <w:basedOn w:val="Normal"/>
    <w:link w:val="FooterChar"/>
    <w:uiPriority w:val="99"/>
    <w:unhideWhenUsed/>
    <w:rsid w:val="00455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Franklin</dc:creator>
  <cp:keywords/>
  <dc:description/>
  <cp:lastModifiedBy>Nick Franklin</cp:lastModifiedBy>
  <cp:revision>6</cp:revision>
  <dcterms:created xsi:type="dcterms:W3CDTF">2019-12-07T11:43:00Z</dcterms:created>
  <dcterms:modified xsi:type="dcterms:W3CDTF">2019-12-11T19:26:00Z</dcterms:modified>
</cp:coreProperties>
</file>